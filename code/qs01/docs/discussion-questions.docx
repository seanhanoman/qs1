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FC75A8">
      <w:r>
        <w:t xml:space="preserve">This is a test document </w:t>
      </w:r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A8"/>
    <w:rsid w:val="00645252"/>
    <w:rsid w:val="006D3D74"/>
    <w:rsid w:val="00A9204E"/>
    <w:rsid w:val="00F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072BF-5B1A-4044-9139-D221A4F9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tructo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2017-03-30T15:57:00Z</dcterms:created>
  <dcterms:modified xsi:type="dcterms:W3CDTF">2017-03-30T15:58:00Z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